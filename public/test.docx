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8E7E" w14:textId="132C8367" w:rsidR="008C4919" w:rsidRDefault="00637D54">
      <w:r>
        <w:t>TESTING DOCUMENT</w:t>
      </w:r>
    </w:p>
    <w:sectPr w:rsidR="008C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9"/>
    <w:rsid w:val="00637D54"/>
    <w:rsid w:val="00645252"/>
    <w:rsid w:val="006D3D74"/>
    <w:rsid w:val="0083569A"/>
    <w:rsid w:val="008C4919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63A2"/>
  <w15:chartTrackingRefBased/>
  <w15:docId w15:val="{93A9A793-350A-4FA4-BF14-55279E92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owning\AppData\Local\Microsoft\Office\16.0\DTS\en-US%7b4AB073B3-669D-4CAB-B208-78064CF7CDC0%7d\%7b713166CB-183A-4F61-9CF0-B9A275A36FC9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{713166CB-183A-4F61-9CF0-B9A275A36FC9}tf02786999.dotx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CorpIT</dc:creator>
  <cp:keywords/>
  <dc:description/>
  <cp:lastModifiedBy>Richard Browning</cp:lastModifiedBy>
  <cp:revision>2</cp:revision>
  <dcterms:created xsi:type="dcterms:W3CDTF">2021-01-06T19:20:00Z</dcterms:created>
  <dcterms:modified xsi:type="dcterms:W3CDTF">2021-07-27T18:43:00Z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